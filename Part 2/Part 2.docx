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1C6" w14:textId="094D6905" w:rsidR="0019128F" w:rsidRDefault="0019128F">
      <w:pPr>
        <w:rPr>
          <w:sz w:val="40"/>
          <w:szCs w:val="40"/>
        </w:rPr>
      </w:pPr>
      <w:r w:rsidRPr="0019128F">
        <w:rPr>
          <w:sz w:val="40"/>
          <w:szCs w:val="40"/>
        </w:rPr>
        <w:t>Part 2: Inter-Symbol Interference due to multi-path channels</w:t>
      </w:r>
      <w:r w:rsidR="003F39F6">
        <w:rPr>
          <w:sz w:val="40"/>
          <w:szCs w:val="40"/>
        </w:rPr>
        <w:t>:</w:t>
      </w:r>
    </w:p>
    <w:p w14:paraId="03E58C57" w14:textId="4987D8DB" w:rsidR="00ED2254" w:rsidRPr="00ED2254" w:rsidRDefault="00370ADA" w:rsidP="00ED2254">
      <w:pPr>
        <w:rPr>
          <w:sz w:val="36"/>
          <w:szCs w:val="36"/>
        </w:rPr>
      </w:pPr>
      <w:r w:rsidRPr="00ED2254">
        <w:rPr>
          <w:sz w:val="36"/>
          <w:szCs w:val="36"/>
        </w:rPr>
        <w:t>Method 1</w:t>
      </w:r>
      <w:r w:rsidR="008E56B5">
        <w:rPr>
          <w:sz w:val="36"/>
          <w:szCs w:val="36"/>
        </w:rPr>
        <w:t xml:space="preserve"> using adaptive filter</w:t>
      </w:r>
      <w:r w:rsidRPr="00ED2254">
        <w:rPr>
          <w:sz w:val="36"/>
          <w:szCs w:val="36"/>
        </w:rPr>
        <w:t>:</w:t>
      </w:r>
    </w:p>
    <w:p w14:paraId="13DA2C75" w14:textId="6C368DA9" w:rsidR="003F39F6" w:rsidRDefault="003F39F6">
      <w:pPr>
        <w:rPr>
          <w:sz w:val="32"/>
          <w:szCs w:val="32"/>
        </w:rPr>
      </w:pPr>
      <w:r w:rsidRPr="003F39F6">
        <w:rPr>
          <w:sz w:val="32"/>
          <w:szCs w:val="32"/>
        </w:rPr>
        <w:t xml:space="preserve">Generation of the </w:t>
      </w:r>
      <w:r>
        <w:rPr>
          <w:sz w:val="32"/>
          <w:szCs w:val="32"/>
        </w:rPr>
        <w:t xml:space="preserve"> main signal</w:t>
      </w:r>
    </w:p>
    <w:p w14:paraId="2F162CB0" w14:textId="3088CEA9" w:rsidR="006C56F4" w:rsidRDefault="003F39F6" w:rsidP="000802D4">
      <w:pPr>
        <w:rPr>
          <w:sz w:val="32"/>
          <w:szCs w:val="32"/>
        </w:rPr>
      </w:pPr>
      <w:r w:rsidRPr="003F39F6">
        <w:rPr>
          <w:sz w:val="32"/>
          <w:szCs w:val="32"/>
        </w:rPr>
        <w:drawing>
          <wp:inline distT="0" distB="0" distL="0" distR="0" wp14:anchorId="3C1A0EF0" wp14:editId="5D49BE04">
            <wp:extent cx="594360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0A90" w14:textId="77777777" w:rsidR="00ED2254" w:rsidRDefault="00ED2254" w:rsidP="0044658F">
      <w:pPr>
        <w:rPr>
          <w:sz w:val="32"/>
          <w:szCs w:val="32"/>
        </w:rPr>
      </w:pPr>
    </w:p>
    <w:p w14:paraId="7CE96D66" w14:textId="26FF74D6" w:rsidR="0044658F" w:rsidRDefault="003F39F6" w:rsidP="0044658F">
      <w:pPr>
        <w:rPr>
          <w:sz w:val="32"/>
          <w:szCs w:val="32"/>
        </w:rPr>
      </w:pPr>
      <w:r>
        <w:rPr>
          <w:sz w:val="32"/>
          <w:szCs w:val="32"/>
        </w:rPr>
        <w:t xml:space="preserve">In this part we generate the BPSK </w:t>
      </w:r>
      <w:r w:rsidR="004C293E">
        <w:rPr>
          <w:sz w:val="32"/>
          <w:szCs w:val="32"/>
        </w:rPr>
        <w:t>modulat</w:t>
      </w:r>
      <w:r w:rsidR="0014198F">
        <w:rPr>
          <w:sz w:val="32"/>
          <w:szCs w:val="32"/>
        </w:rPr>
        <w:t>ed</w:t>
      </w:r>
      <w:r w:rsidR="004C293E">
        <w:rPr>
          <w:sz w:val="32"/>
          <w:szCs w:val="32"/>
        </w:rPr>
        <w:t xml:space="preserve"> digital signal</w:t>
      </w:r>
      <w:r w:rsidR="0044658F">
        <w:rPr>
          <w:sz w:val="32"/>
          <w:szCs w:val="32"/>
        </w:rPr>
        <w:t xml:space="preserve"> by generating a random signal from zeros and ones and convert the 0 to -1</w:t>
      </w:r>
    </w:p>
    <w:p w14:paraId="76463F24" w14:textId="0B6D0543" w:rsidR="006C56F4" w:rsidRDefault="004C293E" w:rsidP="000802D4">
      <w:pPr>
        <w:rPr>
          <w:sz w:val="32"/>
          <w:szCs w:val="32"/>
        </w:rPr>
      </w:pPr>
      <w:r w:rsidRPr="004C293E">
        <w:rPr>
          <w:sz w:val="32"/>
          <w:szCs w:val="32"/>
        </w:rPr>
        <w:drawing>
          <wp:inline distT="0" distB="0" distL="0" distR="0" wp14:anchorId="7872E920" wp14:editId="514BACBA">
            <wp:extent cx="5686426" cy="19735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23" cy="19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041" w14:textId="77777777" w:rsidR="00ED2254" w:rsidRDefault="00ED2254">
      <w:pPr>
        <w:rPr>
          <w:sz w:val="32"/>
          <w:szCs w:val="32"/>
        </w:rPr>
      </w:pPr>
    </w:p>
    <w:p w14:paraId="732CAE78" w14:textId="73291AFB" w:rsidR="0044658F" w:rsidRDefault="0044658F">
      <w:pPr>
        <w:rPr>
          <w:sz w:val="32"/>
          <w:szCs w:val="32"/>
        </w:rPr>
      </w:pPr>
      <w:r w:rsidRPr="0044658F">
        <w:rPr>
          <w:sz w:val="32"/>
          <w:szCs w:val="32"/>
        </w:rPr>
        <w:t>Gen</w:t>
      </w:r>
      <w:r w:rsidR="0014198F">
        <w:rPr>
          <w:sz w:val="32"/>
          <w:szCs w:val="32"/>
        </w:rPr>
        <w:t>e</w:t>
      </w:r>
      <w:r w:rsidRPr="0044658F">
        <w:rPr>
          <w:sz w:val="32"/>
          <w:szCs w:val="32"/>
        </w:rPr>
        <w:t>rating the noise</w:t>
      </w:r>
    </w:p>
    <w:p w14:paraId="415D444C" w14:textId="4BC69DC1" w:rsidR="006C56F4" w:rsidRDefault="0044658F" w:rsidP="000802D4">
      <w:pPr>
        <w:rPr>
          <w:sz w:val="32"/>
          <w:szCs w:val="32"/>
        </w:rPr>
      </w:pPr>
      <w:r w:rsidRPr="0044658F">
        <w:rPr>
          <w:sz w:val="32"/>
          <w:szCs w:val="32"/>
        </w:rPr>
        <w:drawing>
          <wp:inline distT="0" distB="0" distL="0" distR="0" wp14:anchorId="17221C49" wp14:editId="7AD5A942">
            <wp:extent cx="5143500" cy="75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3" cy="7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E352" w14:textId="77777777" w:rsidR="00ED2254" w:rsidRDefault="00ED2254">
      <w:pPr>
        <w:rPr>
          <w:sz w:val="32"/>
          <w:szCs w:val="32"/>
        </w:rPr>
      </w:pPr>
    </w:p>
    <w:p w14:paraId="7C619419" w14:textId="77777777" w:rsidR="00ED2254" w:rsidRDefault="00ED2254">
      <w:pPr>
        <w:rPr>
          <w:sz w:val="32"/>
          <w:szCs w:val="32"/>
        </w:rPr>
      </w:pPr>
    </w:p>
    <w:p w14:paraId="76C18AED" w14:textId="7B07FC28" w:rsidR="006C56F4" w:rsidRDefault="001419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Generation of the </w:t>
      </w:r>
      <w:r w:rsidR="006C56F4">
        <w:rPr>
          <w:sz w:val="32"/>
          <w:szCs w:val="32"/>
        </w:rPr>
        <w:t>multipath channel</w:t>
      </w:r>
    </w:p>
    <w:p w14:paraId="18611331" w14:textId="26A22A5F" w:rsidR="00ED2254" w:rsidRDefault="006C56F4" w:rsidP="00ED2254">
      <w:pPr>
        <w:rPr>
          <w:sz w:val="32"/>
          <w:szCs w:val="32"/>
        </w:rPr>
      </w:pPr>
      <w:r w:rsidRPr="006C56F4">
        <w:rPr>
          <w:sz w:val="32"/>
          <w:szCs w:val="32"/>
        </w:rPr>
        <w:drawing>
          <wp:inline distT="0" distB="0" distL="0" distR="0" wp14:anchorId="25ADA1D2" wp14:editId="03839FFF">
            <wp:extent cx="532384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33" cy="15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EDB" w14:textId="67CC0177" w:rsidR="00BD4C75" w:rsidRDefault="00BD4C75">
      <w:pPr>
        <w:rPr>
          <w:sz w:val="32"/>
          <w:szCs w:val="32"/>
        </w:rPr>
      </w:pPr>
      <w:r>
        <w:rPr>
          <w:sz w:val="32"/>
          <w:szCs w:val="32"/>
        </w:rPr>
        <w:t>In this part we will pass the input signal through the multipath channel then add the noise signal to the output signal</w:t>
      </w:r>
    </w:p>
    <w:p w14:paraId="3B0CAF6F" w14:textId="77777777" w:rsidR="000802D4" w:rsidRDefault="00BD4C75">
      <w:pPr>
        <w:rPr>
          <w:sz w:val="32"/>
          <w:szCs w:val="32"/>
        </w:rPr>
      </w:pPr>
      <w:r w:rsidRPr="00BD4C75">
        <w:rPr>
          <w:sz w:val="32"/>
          <w:szCs w:val="32"/>
        </w:rPr>
        <w:drawing>
          <wp:inline distT="0" distB="0" distL="0" distR="0" wp14:anchorId="26400539" wp14:editId="6CC397C4">
            <wp:extent cx="5466715" cy="2590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652" cy="25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0BF8" w14:textId="36405534" w:rsidR="005F137E" w:rsidRDefault="000802D4" w:rsidP="00ED2254">
      <w:pPr>
        <w:rPr>
          <w:sz w:val="32"/>
          <w:szCs w:val="32"/>
        </w:rPr>
      </w:pPr>
      <w:r>
        <w:rPr>
          <w:sz w:val="32"/>
          <w:szCs w:val="32"/>
        </w:rPr>
        <w:t>Receiver : In this part we will pass the received signal through the we</w:t>
      </w:r>
      <w:r w:rsidR="00BF40B4">
        <w:rPr>
          <w:sz w:val="32"/>
          <w:szCs w:val="32"/>
        </w:rPr>
        <w:t>i</w:t>
      </w:r>
      <w:r>
        <w:rPr>
          <w:sz w:val="32"/>
          <w:szCs w:val="32"/>
        </w:rPr>
        <w:t>ner filter to remove the effec</w:t>
      </w:r>
      <w:r w:rsidR="00ED2254">
        <w:rPr>
          <w:sz w:val="32"/>
          <w:szCs w:val="32"/>
        </w:rPr>
        <w:t>t of the multipath channel</w:t>
      </w:r>
      <w:r w:rsidR="00ED2254" w:rsidRPr="000802D4">
        <w:rPr>
          <w:sz w:val="32"/>
          <w:szCs w:val="32"/>
        </w:rPr>
        <w:t xml:space="preserve"> </w:t>
      </w:r>
      <w:r w:rsidR="00ED2254" w:rsidRPr="000802D4">
        <w:rPr>
          <w:sz w:val="32"/>
          <w:szCs w:val="32"/>
        </w:rPr>
        <w:drawing>
          <wp:inline distT="0" distB="0" distL="0" distR="0" wp14:anchorId="481E9E4A" wp14:editId="2BEB1E86">
            <wp:extent cx="5943600" cy="208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170E" w14:textId="4E003BFA" w:rsidR="005F137E" w:rsidRDefault="005F137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Calculate the BER</w:t>
      </w:r>
      <w:r w:rsidR="00A40168">
        <w:rPr>
          <w:sz w:val="32"/>
          <w:szCs w:val="32"/>
        </w:rPr>
        <w:t xml:space="preserve"> </w:t>
      </w:r>
      <w:r w:rsidR="00ED2254">
        <w:rPr>
          <w:sz w:val="32"/>
          <w:szCs w:val="32"/>
        </w:rPr>
        <w:t>:</w:t>
      </w:r>
    </w:p>
    <w:p w14:paraId="46733840" w14:textId="77777777" w:rsidR="005F137E" w:rsidRDefault="005F137E">
      <w:pPr>
        <w:rPr>
          <w:sz w:val="32"/>
          <w:szCs w:val="32"/>
        </w:rPr>
      </w:pPr>
      <w:r w:rsidRPr="005F137E">
        <w:rPr>
          <w:sz w:val="32"/>
          <w:szCs w:val="32"/>
        </w:rPr>
        <w:drawing>
          <wp:inline distT="0" distB="0" distL="0" distR="0" wp14:anchorId="2D5610A3" wp14:editId="59C90B24">
            <wp:extent cx="3753374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26F9" w14:textId="77777777" w:rsidR="00A40168" w:rsidRDefault="00A40168">
      <w:pPr>
        <w:rPr>
          <w:sz w:val="32"/>
          <w:szCs w:val="32"/>
        </w:rPr>
      </w:pPr>
    </w:p>
    <w:p w14:paraId="717FC54D" w14:textId="77777777" w:rsidR="00A40168" w:rsidRDefault="00A40168">
      <w:pPr>
        <w:rPr>
          <w:sz w:val="32"/>
          <w:szCs w:val="32"/>
        </w:rPr>
      </w:pPr>
      <w:r>
        <w:rPr>
          <w:sz w:val="32"/>
          <w:szCs w:val="32"/>
        </w:rPr>
        <w:t>Plotting the weight of the filter</w:t>
      </w:r>
    </w:p>
    <w:p w14:paraId="2FB4CB25" w14:textId="5D118BCC" w:rsidR="00480C83" w:rsidRDefault="00A40168" w:rsidP="00ED2254">
      <w:pPr>
        <w:rPr>
          <w:sz w:val="32"/>
          <w:szCs w:val="32"/>
        </w:rPr>
      </w:pPr>
      <w:r w:rsidRPr="00A40168">
        <w:rPr>
          <w:sz w:val="32"/>
          <w:szCs w:val="32"/>
        </w:rPr>
        <w:drawing>
          <wp:inline distT="0" distB="0" distL="0" distR="0" wp14:anchorId="65178CB1" wp14:editId="5A51CD59">
            <wp:extent cx="5943600" cy="94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8BD" w14:textId="23D7FA94" w:rsidR="00BF40B4" w:rsidRDefault="00D76161" w:rsidP="00480C83">
      <w:pPr>
        <w:rPr>
          <w:sz w:val="32"/>
          <w:szCs w:val="32"/>
        </w:rPr>
      </w:pPr>
      <w:r w:rsidRPr="00D76161">
        <w:rPr>
          <w:sz w:val="32"/>
          <w:szCs w:val="32"/>
        </w:rPr>
        <w:drawing>
          <wp:inline distT="0" distB="0" distL="0" distR="0" wp14:anchorId="543EF5BE" wp14:editId="704E5362">
            <wp:extent cx="5943600" cy="2659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A20" w14:textId="7A41CA86" w:rsidR="00BF40B4" w:rsidRDefault="00BF40B4" w:rsidP="00BF40B4">
      <w:pPr>
        <w:rPr>
          <w:sz w:val="32"/>
          <w:szCs w:val="32"/>
        </w:rPr>
      </w:pPr>
      <w:r>
        <w:rPr>
          <w:sz w:val="32"/>
          <w:szCs w:val="32"/>
        </w:rPr>
        <w:t>Plotting the frequency response of the channel</w:t>
      </w:r>
    </w:p>
    <w:p w14:paraId="34EFBFE1" w14:textId="33EDE999" w:rsidR="00BF40B4" w:rsidRDefault="00BF40B4" w:rsidP="00BF40B4">
      <w:pPr>
        <w:rPr>
          <w:sz w:val="40"/>
          <w:szCs w:val="40"/>
        </w:rPr>
      </w:pPr>
      <w:r w:rsidRPr="00A40168">
        <w:rPr>
          <w:sz w:val="32"/>
          <w:szCs w:val="32"/>
        </w:rPr>
        <w:drawing>
          <wp:inline distT="0" distB="0" distL="0" distR="0" wp14:anchorId="1543F47D" wp14:editId="5C2E1A43">
            <wp:extent cx="5158740" cy="21488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501" cy="21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4A67" w14:textId="6FB26F0D" w:rsidR="00ED2254" w:rsidRDefault="00BF40B4" w:rsidP="00ED2254">
      <w:pPr>
        <w:rPr>
          <w:sz w:val="32"/>
          <w:szCs w:val="32"/>
        </w:rPr>
      </w:pPr>
      <w:r w:rsidRPr="00BF40B4">
        <w:rPr>
          <w:sz w:val="40"/>
          <w:szCs w:val="40"/>
        </w:rPr>
        <w:lastRenderedPageBreak/>
        <w:drawing>
          <wp:inline distT="0" distB="0" distL="0" distR="0" wp14:anchorId="544BD85C" wp14:editId="4DD53302">
            <wp:extent cx="59436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BE26" w14:textId="77777777" w:rsidR="009600ED" w:rsidRDefault="009600ED" w:rsidP="00BF40B4">
      <w:pPr>
        <w:rPr>
          <w:sz w:val="32"/>
          <w:szCs w:val="32"/>
        </w:rPr>
      </w:pPr>
    </w:p>
    <w:p w14:paraId="50DD14F0" w14:textId="69576425" w:rsidR="00BF40B4" w:rsidRDefault="00BF40B4" w:rsidP="00BF40B4">
      <w:pPr>
        <w:rPr>
          <w:sz w:val="32"/>
          <w:szCs w:val="32"/>
        </w:rPr>
      </w:pPr>
      <w:r>
        <w:rPr>
          <w:sz w:val="32"/>
          <w:szCs w:val="32"/>
        </w:rPr>
        <w:t>The weiner  function:</w:t>
      </w:r>
    </w:p>
    <w:p w14:paraId="3547E934" w14:textId="77777777" w:rsidR="00BF40B4" w:rsidRDefault="00BF40B4">
      <w:pPr>
        <w:rPr>
          <w:sz w:val="32"/>
          <w:szCs w:val="32"/>
        </w:rPr>
      </w:pPr>
      <w:r w:rsidRPr="00BF40B4">
        <w:rPr>
          <w:sz w:val="32"/>
          <w:szCs w:val="32"/>
        </w:rPr>
        <w:drawing>
          <wp:inline distT="0" distB="0" distL="0" distR="0" wp14:anchorId="37A0AD57" wp14:editId="2D76008B">
            <wp:extent cx="5943600" cy="2065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6757" w14:textId="77777777" w:rsidR="009600ED" w:rsidRDefault="009600ED">
      <w:pPr>
        <w:rPr>
          <w:sz w:val="32"/>
          <w:szCs w:val="32"/>
        </w:rPr>
      </w:pPr>
    </w:p>
    <w:p w14:paraId="4214C6FB" w14:textId="77777777" w:rsidR="009600ED" w:rsidRDefault="009600ED">
      <w:pPr>
        <w:rPr>
          <w:sz w:val="32"/>
          <w:szCs w:val="32"/>
        </w:rPr>
      </w:pPr>
    </w:p>
    <w:p w14:paraId="6C67EA67" w14:textId="77777777" w:rsidR="009600ED" w:rsidRDefault="009600ED">
      <w:pPr>
        <w:rPr>
          <w:sz w:val="32"/>
          <w:szCs w:val="32"/>
        </w:rPr>
      </w:pPr>
    </w:p>
    <w:p w14:paraId="1424225D" w14:textId="77777777" w:rsidR="009600ED" w:rsidRDefault="009600ED">
      <w:pPr>
        <w:rPr>
          <w:sz w:val="32"/>
          <w:szCs w:val="32"/>
        </w:rPr>
      </w:pPr>
    </w:p>
    <w:p w14:paraId="42F32A93" w14:textId="77777777" w:rsidR="009600ED" w:rsidRDefault="009600ED">
      <w:pPr>
        <w:rPr>
          <w:sz w:val="32"/>
          <w:szCs w:val="32"/>
        </w:rPr>
      </w:pPr>
    </w:p>
    <w:p w14:paraId="0ED40D31" w14:textId="77777777" w:rsidR="009600ED" w:rsidRDefault="009600ED">
      <w:pPr>
        <w:rPr>
          <w:sz w:val="32"/>
          <w:szCs w:val="32"/>
        </w:rPr>
      </w:pPr>
    </w:p>
    <w:p w14:paraId="536E630E" w14:textId="77777777" w:rsidR="009600ED" w:rsidRDefault="009600ED">
      <w:pPr>
        <w:rPr>
          <w:sz w:val="32"/>
          <w:szCs w:val="32"/>
        </w:rPr>
      </w:pPr>
    </w:p>
    <w:p w14:paraId="05CB7515" w14:textId="77777777" w:rsidR="009600ED" w:rsidRDefault="009600ED">
      <w:pPr>
        <w:rPr>
          <w:sz w:val="32"/>
          <w:szCs w:val="32"/>
        </w:rPr>
      </w:pPr>
    </w:p>
    <w:p w14:paraId="01C7AFBE" w14:textId="4CDAED39" w:rsidR="00BF40B4" w:rsidRDefault="00BF40B4">
      <w:pPr>
        <w:rPr>
          <w:sz w:val="32"/>
          <w:szCs w:val="32"/>
        </w:rPr>
      </w:pPr>
      <w:r>
        <w:rPr>
          <w:sz w:val="32"/>
          <w:szCs w:val="32"/>
        </w:rPr>
        <w:t>The BER function:</w:t>
      </w:r>
    </w:p>
    <w:p w14:paraId="5F484919" w14:textId="6290170B" w:rsidR="00BF40B4" w:rsidRDefault="00BF40B4">
      <w:pPr>
        <w:rPr>
          <w:sz w:val="32"/>
          <w:szCs w:val="32"/>
        </w:rPr>
      </w:pPr>
      <w:r>
        <w:rPr>
          <w:sz w:val="32"/>
          <w:szCs w:val="32"/>
        </w:rPr>
        <w:t xml:space="preserve">In this part we Compare the received </w:t>
      </w:r>
      <w:r w:rsidR="00EA6B3C">
        <w:rPr>
          <w:sz w:val="32"/>
          <w:szCs w:val="32"/>
        </w:rPr>
        <w:t xml:space="preserve">signal with the original signal to detect the errored bits </w:t>
      </w:r>
    </w:p>
    <w:p w14:paraId="540259F3" w14:textId="77777777" w:rsidR="00480C83" w:rsidRDefault="00BF40B4" w:rsidP="00480C83">
      <w:pPr>
        <w:rPr>
          <w:sz w:val="32"/>
          <w:szCs w:val="32"/>
        </w:rPr>
      </w:pPr>
      <w:r w:rsidRPr="00BF40B4">
        <w:rPr>
          <w:sz w:val="32"/>
          <w:szCs w:val="32"/>
        </w:rPr>
        <w:drawing>
          <wp:inline distT="0" distB="0" distL="0" distR="0" wp14:anchorId="0F301015" wp14:editId="1C9EFD6F">
            <wp:extent cx="5457825" cy="198882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99" cy="198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BC32" w14:textId="7605B51F" w:rsidR="004A0C95" w:rsidRDefault="00236B45" w:rsidP="00480C83">
      <w:pPr>
        <w:rPr>
          <w:sz w:val="32"/>
          <w:szCs w:val="32"/>
        </w:rPr>
      </w:pPr>
      <w:r w:rsidRPr="00236B45">
        <w:rPr>
          <w:sz w:val="32"/>
          <w:szCs w:val="32"/>
        </w:rPr>
        <w:t>Another way</w:t>
      </w:r>
      <w:r>
        <w:rPr>
          <w:sz w:val="32"/>
          <w:szCs w:val="32"/>
        </w:rPr>
        <w:t xml:space="preserve"> to implement the multipath channel</w:t>
      </w:r>
    </w:p>
    <w:p w14:paraId="19351666" w14:textId="2F042DB2" w:rsidR="00236B45" w:rsidRDefault="00236B45">
      <w:pPr>
        <w:rPr>
          <w:sz w:val="32"/>
          <w:szCs w:val="32"/>
        </w:rPr>
      </w:pPr>
      <w:r w:rsidRPr="00236B45">
        <w:rPr>
          <w:sz w:val="32"/>
          <w:szCs w:val="32"/>
        </w:rPr>
        <w:drawing>
          <wp:inline distT="0" distB="0" distL="0" distR="0" wp14:anchorId="6C50E20A" wp14:editId="72E6F285">
            <wp:extent cx="5943600" cy="2082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D17E" w14:textId="66C6A1B8" w:rsidR="00370ADA" w:rsidRPr="00370ADA" w:rsidRDefault="00370ADA" w:rsidP="00370ADA">
      <w:pPr>
        <w:rPr>
          <w:sz w:val="32"/>
          <w:szCs w:val="32"/>
        </w:rPr>
      </w:pPr>
    </w:p>
    <w:p w14:paraId="6D36EC9A" w14:textId="6F1FCB33" w:rsidR="00370ADA" w:rsidRDefault="00370ADA" w:rsidP="00370ADA">
      <w:pPr>
        <w:rPr>
          <w:sz w:val="32"/>
          <w:szCs w:val="32"/>
        </w:rPr>
      </w:pPr>
    </w:p>
    <w:p w14:paraId="31C35C17" w14:textId="1A0F77EF" w:rsidR="00370ADA" w:rsidRDefault="00370ADA" w:rsidP="00370ADA">
      <w:pPr>
        <w:tabs>
          <w:tab w:val="left" w:pos="225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E78CC09" w14:textId="77777777" w:rsidR="00370ADA" w:rsidRDefault="00370AD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E7BB77" w14:textId="00F678D5" w:rsidR="00370ADA" w:rsidRDefault="00370ADA" w:rsidP="00370ADA">
      <w:pPr>
        <w:tabs>
          <w:tab w:val="left" w:pos="2256"/>
        </w:tabs>
        <w:rPr>
          <w:sz w:val="36"/>
          <w:szCs w:val="36"/>
        </w:rPr>
      </w:pPr>
      <w:r w:rsidRPr="00ED2254">
        <w:rPr>
          <w:sz w:val="36"/>
          <w:szCs w:val="36"/>
        </w:rPr>
        <w:lastRenderedPageBreak/>
        <w:t>Method 2:</w:t>
      </w:r>
      <w:r w:rsidR="00ED2254" w:rsidRPr="00ED2254">
        <w:rPr>
          <w:sz w:val="36"/>
          <w:szCs w:val="36"/>
        </w:rPr>
        <w:t xml:space="preserve"> using the matrix  y=HX+N</w:t>
      </w:r>
    </w:p>
    <w:p w14:paraId="0A8623D4" w14:textId="29455249" w:rsidR="002E033B" w:rsidRPr="00D873D2" w:rsidRDefault="002E033B" w:rsidP="00370ADA">
      <w:pPr>
        <w:tabs>
          <w:tab w:val="left" w:pos="2256"/>
        </w:tabs>
        <w:rPr>
          <w:sz w:val="32"/>
          <w:szCs w:val="32"/>
        </w:rPr>
      </w:pPr>
      <w:r w:rsidRPr="00D873D2">
        <w:rPr>
          <w:sz w:val="32"/>
          <w:szCs w:val="32"/>
        </w:rPr>
        <w:t xml:space="preserve">In this part we </w:t>
      </w:r>
      <w:r w:rsidR="006F3579">
        <w:rPr>
          <w:sz w:val="32"/>
          <w:szCs w:val="32"/>
        </w:rPr>
        <w:t>generate the transmitted signal</w:t>
      </w:r>
    </w:p>
    <w:p w14:paraId="420CF63D" w14:textId="2243DAC2" w:rsidR="009600ED" w:rsidRDefault="006F3579" w:rsidP="00370ADA">
      <w:pPr>
        <w:tabs>
          <w:tab w:val="left" w:pos="2256"/>
        </w:tabs>
        <w:rPr>
          <w:sz w:val="36"/>
          <w:szCs w:val="36"/>
        </w:rPr>
      </w:pPr>
      <w:r w:rsidRPr="006F3579">
        <w:rPr>
          <w:sz w:val="36"/>
          <w:szCs w:val="36"/>
        </w:rPr>
        <w:drawing>
          <wp:inline distT="0" distB="0" distL="0" distR="0" wp14:anchorId="202BF721" wp14:editId="2493A7D8">
            <wp:extent cx="5943600" cy="22104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FE60" w14:textId="302B8BF3" w:rsidR="000223D3" w:rsidRDefault="000223D3" w:rsidP="000223D3">
      <w:pPr>
        <w:tabs>
          <w:tab w:val="left" w:pos="2256"/>
        </w:tabs>
        <w:rPr>
          <w:sz w:val="36"/>
          <w:szCs w:val="36"/>
        </w:rPr>
      </w:pPr>
      <w:r>
        <w:rPr>
          <w:sz w:val="36"/>
          <w:szCs w:val="36"/>
        </w:rPr>
        <w:t xml:space="preserve">Then generating the coefficient matrix H as a complex gaussian with zero mean and variance 1 and generating the noise signal as AWGN </w:t>
      </w:r>
    </w:p>
    <w:p w14:paraId="77431A10" w14:textId="2047E8A4" w:rsidR="000223D3" w:rsidRDefault="006F3579" w:rsidP="000223D3">
      <w:pPr>
        <w:tabs>
          <w:tab w:val="left" w:pos="2256"/>
        </w:tabs>
        <w:rPr>
          <w:sz w:val="36"/>
          <w:szCs w:val="36"/>
        </w:rPr>
      </w:pPr>
      <w:r w:rsidRPr="006F3579">
        <w:rPr>
          <w:sz w:val="36"/>
          <w:szCs w:val="36"/>
        </w:rPr>
        <w:drawing>
          <wp:inline distT="0" distB="0" distL="0" distR="0" wp14:anchorId="01B4B173" wp14:editId="48DFFDD2">
            <wp:extent cx="5943600" cy="19926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E908" w14:textId="77777777" w:rsidR="006F3579" w:rsidRDefault="006F3579" w:rsidP="000223D3">
      <w:pPr>
        <w:tabs>
          <w:tab w:val="left" w:pos="2256"/>
        </w:tabs>
        <w:rPr>
          <w:sz w:val="36"/>
          <w:szCs w:val="36"/>
        </w:rPr>
      </w:pPr>
    </w:p>
    <w:p w14:paraId="3E7DF82B" w14:textId="77777777" w:rsidR="006F3579" w:rsidRDefault="006F3579" w:rsidP="000223D3">
      <w:pPr>
        <w:tabs>
          <w:tab w:val="left" w:pos="2256"/>
        </w:tabs>
        <w:rPr>
          <w:sz w:val="36"/>
          <w:szCs w:val="36"/>
        </w:rPr>
      </w:pPr>
    </w:p>
    <w:p w14:paraId="6476B7BD" w14:textId="77777777" w:rsidR="006F3579" w:rsidRDefault="006F3579" w:rsidP="000223D3">
      <w:pPr>
        <w:tabs>
          <w:tab w:val="left" w:pos="2256"/>
        </w:tabs>
        <w:rPr>
          <w:sz w:val="36"/>
          <w:szCs w:val="36"/>
        </w:rPr>
      </w:pPr>
    </w:p>
    <w:p w14:paraId="292965E2" w14:textId="77777777" w:rsidR="006F3579" w:rsidRDefault="006F3579" w:rsidP="000223D3">
      <w:pPr>
        <w:tabs>
          <w:tab w:val="left" w:pos="2256"/>
        </w:tabs>
        <w:rPr>
          <w:sz w:val="36"/>
          <w:szCs w:val="36"/>
        </w:rPr>
      </w:pPr>
    </w:p>
    <w:p w14:paraId="2242E6D1" w14:textId="77777777" w:rsidR="006F3579" w:rsidRDefault="006F3579" w:rsidP="000223D3">
      <w:pPr>
        <w:tabs>
          <w:tab w:val="left" w:pos="2256"/>
        </w:tabs>
        <w:rPr>
          <w:sz w:val="36"/>
          <w:szCs w:val="36"/>
        </w:rPr>
      </w:pPr>
    </w:p>
    <w:p w14:paraId="7AAD6E2E" w14:textId="34364D5E" w:rsidR="000223D3" w:rsidRDefault="000223D3" w:rsidP="000223D3">
      <w:pPr>
        <w:tabs>
          <w:tab w:val="left" w:pos="225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In this part we estimate the transmitted signal from the received on using the matrix equation x=</w:t>
      </w:r>
      <w:r w:rsidR="004F1611">
        <w:rPr>
          <w:sz w:val="36"/>
          <w:szCs w:val="36"/>
        </w:rPr>
        <w:t>inv(H)*(y-N)</w:t>
      </w:r>
    </w:p>
    <w:p w14:paraId="7D7D2C45" w14:textId="2DA3EC6E" w:rsidR="004F1611" w:rsidRPr="00ED2254" w:rsidRDefault="006F3579" w:rsidP="000223D3">
      <w:pPr>
        <w:tabs>
          <w:tab w:val="left" w:pos="2256"/>
        </w:tabs>
        <w:rPr>
          <w:sz w:val="36"/>
          <w:szCs w:val="36"/>
        </w:rPr>
      </w:pPr>
      <w:r w:rsidRPr="006F3579">
        <w:rPr>
          <w:sz w:val="36"/>
          <w:szCs w:val="36"/>
        </w:rPr>
        <w:drawing>
          <wp:inline distT="0" distB="0" distL="0" distR="0" wp14:anchorId="04B200B8" wp14:editId="0BBE81EF">
            <wp:extent cx="5943600" cy="33121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57BE" w14:textId="5F453AFA" w:rsidR="004F1611" w:rsidRDefault="004F161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F466B4" w14:textId="30EAE223" w:rsidR="00370ADA" w:rsidRDefault="004F1611" w:rsidP="00370ADA">
      <w:pPr>
        <w:tabs>
          <w:tab w:val="left" w:pos="225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repeating the calculation of BER to plot it with the Eb/No </w:t>
      </w:r>
    </w:p>
    <w:p w14:paraId="3DF229F0" w14:textId="29E98B8C" w:rsidR="004F1611" w:rsidRDefault="006F3579" w:rsidP="00370ADA">
      <w:pPr>
        <w:tabs>
          <w:tab w:val="left" w:pos="2256"/>
        </w:tabs>
        <w:rPr>
          <w:sz w:val="32"/>
          <w:szCs w:val="32"/>
        </w:rPr>
      </w:pPr>
      <w:r w:rsidRPr="006F3579">
        <w:rPr>
          <w:sz w:val="32"/>
          <w:szCs w:val="32"/>
        </w:rPr>
        <w:drawing>
          <wp:inline distT="0" distB="0" distL="0" distR="0" wp14:anchorId="7F9B3DF7" wp14:editId="627CBB4A">
            <wp:extent cx="5943600" cy="54248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D915" w14:textId="79BFEA21" w:rsidR="004F1611" w:rsidRDefault="004F1611" w:rsidP="00370ADA">
      <w:pPr>
        <w:tabs>
          <w:tab w:val="left" w:pos="2256"/>
        </w:tabs>
        <w:rPr>
          <w:sz w:val="32"/>
          <w:szCs w:val="32"/>
        </w:rPr>
      </w:pPr>
      <w:r>
        <w:rPr>
          <w:sz w:val="32"/>
          <w:szCs w:val="32"/>
        </w:rPr>
        <w:t>Plotting BER vs Eb/No</w:t>
      </w:r>
    </w:p>
    <w:p w14:paraId="5285FB63" w14:textId="678AA86A" w:rsidR="004F1611" w:rsidRDefault="006F3579" w:rsidP="00370ADA">
      <w:pPr>
        <w:tabs>
          <w:tab w:val="left" w:pos="2256"/>
        </w:tabs>
        <w:rPr>
          <w:sz w:val="32"/>
          <w:szCs w:val="32"/>
        </w:rPr>
      </w:pPr>
      <w:r w:rsidRPr="006F3579">
        <w:rPr>
          <w:sz w:val="32"/>
          <w:szCs w:val="32"/>
        </w:rPr>
        <w:drawing>
          <wp:inline distT="0" distB="0" distL="0" distR="0" wp14:anchorId="4D6BCAF1" wp14:editId="3B5550A0">
            <wp:extent cx="4058216" cy="13146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1F0" w14:textId="2E442B2F" w:rsidR="006F3579" w:rsidRDefault="006F35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3972D5" w14:textId="7649E46C" w:rsidR="004F1611" w:rsidRDefault="006F3579" w:rsidP="00370ADA">
      <w:pPr>
        <w:tabs>
          <w:tab w:val="left" w:pos="225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The details of the multipath channel function</w:t>
      </w:r>
    </w:p>
    <w:p w14:paraId="0BCD00AB" w14:textId="5AB9679E" w:rsidR="006F3579" w:rsidRPr="00370ADA" w:rsidRDefault="006F3579" w:rsidP="00370ADA">
      <w:pPr>
        <w:tabs>
          <w:tab w:val="left" w:pos="2256"/>
        </w:tabs>
        <w:rPr>
          <w:sz w:val="32"/>
          <w:szCs w:val="32"/>
        </w:rPr>
      </w:pPr>
      <w:r w:rsidRPr="006F3579">
        <w:rPr>
          <w:sz w:val="32"/>
          <w:szCs w:val="32"/>
        </w:rPr>
        <w:drawing>
          <wp:inline distT="0" distB="0" distL="0" distR="0" wp14:anchorId="15C8FB15" wp14:editId="5A551092">
            <wp:extent cx="5239481" cy="23434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79" w:rsidRPr="00370ADA" w:rsidSect="003F39F6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1D7E" w14:textId="77777777" w:rsidR="00144775" w:rsidRDefault="00144775" w:rsidP="000802D4">
      <w:pPr>
        <w:spacing w:after="0" w:line="240" w:lineRule="auto"/>
      </w:pPr>
      <w:r>
        <w:separator/>
      </w:r>
    </w:p>
  </w:endnote>
  <w:endnote w:type="continuationSeparator" w:id="0">
    <w:p w14:paraId="500914ED" w14:textId="77777777" w:rsidR="00144775" w:rsidRDefault="00144775" w:rsidP="0008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FEE1" w14:textId="77777777" w:rsidR="00144775" w:rsidRDefault="00144775" w:rsidP="000802D4">
      <w:pPr>
        <w:spacing w:after="0" w:line="240" w:lineRule="auto"/>
      </w:pPr>
      <w:r>
        <w:separator/>
      </w:r>
    </w:p>
  </w:footnote>
  <w:footnote w:type="continuationSeparator" w:id="0">
    <w:p w14:paraId="53C4CEA1" w14:textId="77777777" w:rsidR="00144775" w:rsidRDefault="00144775" w:rsidP="00080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8F"/>
    <w:rsid w:val="000223D3"/>
    <w:rsid w:val="000802D4"/>
    <w:rsid w:val="0014198F"/>
    <w:rsid w:val="00144775"/>
    <w:rsid w:val="0019128F"/>
    <w:rsid w:val="00236B45"/>
    <w:rsid w:val="002E033B"/>
    <w:rsid w:val="00370ADA"/>
    <w:rsid w:val="003E5FD2"/>
    <w:rsid w:val="003F39F6"/>
    <w:rsid w:val="0044658F"/>
    <w:rsid w:val="00480C83"/>
    <w:rsid w:val="004A0C95"/>
    <w:rsid w:val="004C293E"/>
    <w:rsid w:val="004F1611"/>
    <w:rsid w:val="005F137E"/>
    <w:rsid w:val="006C56F4"/>
    <w:rsid w:val="006F3579"/>
    <w:rsid w:val="008E56B5"/>
    <w:rsid w:val="009600ED"/>
    <w:rsid w:val="00A40168"/>
    <w:rsid w:val="00BD4C75"/>
    <w:rsid w:val="00BF40B4"/>
    <w:rsid w:val="00D76161"/>
    <w:rsid w:val="00D873D2"/>
    <w:rsid w:val="00DC0FE2"/>
    <w:rsid w:val="00EA6B3C"/>
    <w:rsid w:val="00ED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5BE7"/>
  <w15:chartTrackingRefBased/>
  <w15:docId w15:val="{26A184D4-0809-4435-9B33-C3C06E47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D4"/>
  </w:style>
  <w:style w:type="paragraph" w:styleId="Footer">
    <w:name w:val="footer"/>
    <w:basedOn w:val="Normal"/>
    <w:link w:val="FooterChar"/>
    <w:uiPriority w:val="99"/>
    <w:unhideWhenUsed/>
    <w:rsid w:val="00080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15</cp:revision>
  <dcterms:created xsi:type="dcterms:W3CDTF">2022-05-16T16:35:00Z</dcterms:created>
  <dcterms:modified xsi:type="dcterms:W3CDTF">2022-05-16T22:47:00Z</dcterms:modified>
</cp:coreProperties>
</file>